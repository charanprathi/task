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B1F85" w14:textId="362D4A84" w:rsidR="00A93BDC" w:rsidRPr="00A93BDC" w:rsidRDefault="008D39F6" w:rsidP="00A93BDC">
      <w:pPr>
        <w:pStyle w:val="Heading1"/>
        <w:jc w:val="center"/>
        <w:rPr>
          <w:sz w:val="52"/>
          <w:szCs w:val="52"/>
        </w:rPr>
      </w:pPr>
      <w:r>
        <w:rPr>
          <w:sz w:val="52"/>
          <w:szCs w:val="52"/>
        </w:rPr>
        <w:t>Creating 5 instance’s using terraform</w:t>
      </w:r>
    </w:p>
    <w:p w14:paraId="2C92202E" w14:textId="0617F1FD" w:rsidR="00A9204E" w:rsidRDefault="00091096" w:rsidP="00091096">
      <w:pPr>
        <w:pStyle w:val="ListParagraph"/>
        <w:numPr>
          <w:ilvl w:val="0"/>
          <w:numId w:val="24"/>
        </w:numPr>
      </w:pPr>
      <w:r>
        <w:t>First create an instance (</w:t>
      </w:r>
      <w:r w:rsidR="00A509B7">
        <w:t>TEMP</w:t>
      </w:r>
      <w:r>
        <w:t>) with the key-pair (</w:t>
      </w:r>
      <w:r w:rsidR="00A509B7">
        <w:t>D)</w:t>
      </w:r>
    </w:p>
    <w:p w14:paraId="124BD8A8" w14:textId="5ABA2D45" w:rsidR="00A509B7" w:rsidRDefault="00A509B7" w:rsidP="00091096">
      <w:pPr>
        <w:pStyle w:val="ListParagraph"/>
        <w:numPr>
          <w:ilvl w:val="0"/>
          <w:numId w:val="24"/>
        </w:numPr>
      </w:pPr>
      <w:r>
        <w:t>Connect to server to git bash with instance copy the SSH client command link</w:t>
      </w:r>
    </w:p>
    <w:p w14:paraId="692EB9F1" w14:textId="041F5F7A" w:rsidR="00A509B7" w:rsidRDefault="00A509B7" w:rsidP="00A509B7">
      <w:pPr>
        <w:pStyle w:val="ListParagraph"/>
        <w:numPr>
          <w:ilvl w:val="0"/>
          <w:numId w:val="24"/>
        </w:numPr>
      </w:pPr>
      <w:r>
        <w:t>Sudo -</w:t>
      </w:r>
      <w:proofErr w:type="spellStart"/>
      <w:r>
        <w:t>i</w:t>
      </w:r>
      <w:proofErr w:type="spellEnd"/>
      <w:r>
        <w:t xml:space="preserve"> </w:t>
      </w:r>
    </w:p>
    <w:p w14:paraId="54791508" w14:textId="1ADE6AC9" w:rsidR="00A509B7" w:rsidRDefault="00A509B7" w:rsidP="00A509B7">
      <w:pPr>
        <w:pStyle w:val="ListParagraph"/>
        <w:numPr>
          <w:ilvl w:val="0"/>
          <w:numId w:val="24"/>
        </w:numPr>
      </w:pPr>
      <w:r>
        <w:t>apt update -y</w:t>
      </w:r>
    </w:p>
    <w:p w14:paraId="291EF88E" w14:textId="7409E1A2" w:rsidR="00A509B7" w:rsidRDefault="00A509B7" w:rsidP="00091096">
      <w:pPr>
        <w:pStyle w:val="ListParagraph"/>
        <w:numPr>
          <w:ilvl w:val="0"/>
          <w:numId w:val="24"/>
        </w:numPr>
      </w:pPr>
      <w:r>
        <w:t>apt install unzip -y</w:t>
      </w:r>
    </w:p>
    <w:p w14:paraId="4F2A20C3" w14:textId="28150B1D" w:rsidR="00A509B7" w:rsidRPr="007041F4" w:rsidRDefault="00A509B7" w:rsidP="007041F4">
      <w:pPr>
        <w:pStyle w:val="ListParagraph"/>
        <w:numPr>
          <w:ilvl w:val="0"/>
          <w:numId w:val="24"/>
        </w:numPr>
      </w:pPr>
      <w:r>
        <w:t>install AWS CLI</w:t>
      </w:r>
      <w:r w:rsidR="007041F4" w:rsidRPr="007041F4">
        <w:rPr>
          <w:color w:val="FF0000"/>
          <w:highlight w:val="yellow"/>
        </w:rPr>
        <w:t xml:space="preserve"> </w:t>
      </w:r>
    </w:p>
    <w:p w14:paraId="3DDD73A1" w14:textId="77777777" w:rsidR="00FE1917" w:rsidRDefault="00FE1917" w:rsidP="00FE1917">
      <w:pPr>
        <w:pStyle w:val="ListParagraph"/>
      </w:pPr>
      <w:r>
        <w:t>curl "https://awscli.amazonaws.com/awscli-exe-linux-x86_64.zip" -o "awscliv2.zip"</w:t>
      </w:r>
    </w:p>
    <w:p w14:paraId="73A9B39D" w14:textId="77777777" w:rsidR="00FE1917" w:rsidRDefault="00FE1917" w:rsidP="00FE1917">
      <w:pPr>
        <w:pStyle w:val="ListParagraph"/>
      </w:pPr>
      <w:r>
        <w:t>unzip awscliv2.zip</w:t>
      </w:r>
    </w:p>
    <w:p w14:paraId="40335BF0" w14:textId="505C7CDA" w:rsidR="007041F4" w:rsidRDefault="00FE1917" w:rsidP="00FE1917">
      <w:pPr>
        <w:pStyle w:val="ListParagraph"/>
      </w:pP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</w:t>
      </w:r>
      <w:proofErr w:type="spellStart"/>
      <w:r>
        <w:t>aws</w:t>
      </w:r>
      <w:proofErr w:type="spellEnd"/>
      <w:r>
        <w:t>/install</w:t>
      </w:r>
    </w:p>
    <w:p w14:paraId="24392D02" w14:textId="7CC9736F" w:rsidR="00FE1917" w:rsidRDefault="00FE1917" w:rsidP="00FE1917">
      <w:pPr>
        <w:pStyle w:val="ListParagraph"/>
        <w:numPr>
          <w:ilvl w:val="0"/>
          <w:numId w:val="24"/>
        </w:numPr>
      </w:pPr>
      <w:r>
        <w:t>install terraform</w:t>
      </w:r>
      <w:r>
        <w:sym w:font="Wingdings" w:char="F0E0"/>
      </w:r>
      <w:proofErr w:type="spellStart"/>
      <w:r>
        <w:t>linux</w:t>
      </w:r>
      <w:proofErr w:type="spellEnd"/>
      <w:r>
        <w:sym w:font="Wingdings" w:char="F0E0"/>
      </w:r>
      <w:r>
        <w:t>ubuntu</w:t>
      </w:r>
    </w:p>
    <w:p w14:paraId="528263F5" w14:textId="77777777" w:rsidR="00FE1917" w:rsidRDefault="00FE1917" w:rsidP="00FE1917">
      <w:pPr>
        <w:pStyle w:val="ListParagraph"/>
      </w:pPr>
      <w:proofErr w:type="spellStart"/>
      <w:r>
        <w:t>wget</w:t>
      </w:r>
      <w:proofErr w:type="spellEnd"/>
      <w:r>
        <w:t xml:space="preserve"> -O- https://apt.releases.hashicorp.com/gpg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-o /</w:t>
      </w:r>
      <w:proofErr w:type="spellStart"/>
      <w:r>
        <w:t>usr</w:t>
      </w:r>
      <w:proofErr w:type="spellEnd"/>
      <w:r>
        <w:t>/share/keyrings/</w:t>
      </w:r>
      <w:proofErr w:type="spellStart"/>
      <w:r>
        <w:t>hashicorp</w:t>
      </w:r>
      <w:proofErr w:type="spellEnd"/>
      <w:r>
        <w:t>-archive-</w:t>
      </w:r>
      <w:proofErr w:type="spellStart"/>
      <w:r>
        <w:t>keyring.gpg</w:t>
      </w:r>
      <w:proofErr w:type="spellEnd"/>
    </w:p>
    <w:p w14:paraId="6F419879" w14:textId="77777777" w:rsidR="00FE1917" w:rsidRDefault="00FE1917" w:rsidP="00FE1917">
      <w:pPr>
        <w:pStyle w:val="ListParagraph"/>
      </w:pPr>
      <w:r>
        <w:t>echo "deb [signed-by=/</w:t>
      </w:r>
      <w:proofErr w:type="spellStart"/>
      <w:r>
        <w:t>usr</w:t>
      </w:r>
      <w:proofErr w:type="spellEnd"/>
      <w:r>
        <w:t>/share/keyrings/</w:t>
      </w:r>
      <w:proofErr w:type="spellStart"/>
      <w:r>
        <w:t>hashicorp</w:t>
      </w:r>
      <w:proofErr w:type="spellEnd"/>
      <w:r>
        <w:t>-archive-</w:t>
      </w:r>
      <w:proofErr w:type="spellStart"/>
      <w:r>
        <w:t>keyring.gpg</w:t>
      </w:r>
      <w:proofErr w:type="spellEnd"/>
      <w:r>
        <w:t>] https://apt.releases.hashicorp.com $(</w:t>
      </w:r>
      <w:proofErr w:type="spellStart"/>
      <w:r>
        <w:t>lsb_release</w:t>
      </w:r>
      <w:proofErr w:type="spellEnd"/>
      <w:r>
        <w:t xml:space="preserve"> -cs) main"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hashicorp.list</w:t>
      </w:r>
      <w:proofErr w:type="spellEnd"/>
    </w:p>
    <w:p w14:paraId="5C98AB10" w14:textId="42835E6E" w:rsidR="00FE1917" w:rsidRDefault="00FE1917" w:rsidP="00FE1917">
      <w:pPr>
        <w:pStyle w:val="ListParagraph"/>
      </w:pPr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install terraform</w:t>
      </w:r>
    </w:p>
    <w:p w14:paraId="27CB2FD6" w14:textId="1EAD80EB" w:rsidR="00FE1917" w:rsidRDefault="00FE1917" w:rsidP="00FE1917">
      <w:pPr>
        <w:pStyle w:val="ListParagraph"/>
        <w:numPr>
          <w:ilvl w:val="0"/>
          <w:numId w:val="24"/>
        </w:numPr>
      </w:pPr>
      <w:proofErr w:type="spellStart"/>
      <w:r>
        <w:t>mkdir</w:t>
      </w:r>
      <w:proofErr w:type="spellEnd"/>
      <w:r>
        <w:t xml:space="preserve"> terraform</w:t>
      </w:r>
    </w:p>
    <w:p w14:paraId="279F48ED" w14:textId="255329F0" w:rsidR="00FE1917" w:rsidRDefault="00FE1917" w:rsidP="00FE1917">
      <w:pPr>
        <w:pStyle w:val="ListParagraph"/>
        <w:numPr>
          <w:ilvl w:val="0"/>
          <w:numId w:val="24"/>
        </w:numPr>
      </w:pPr>
      <w:r>
        <w:t>now press (</w:t>
      </w:r>
      <w:proofErr w:type="spellStart"/>
      <w:r>
        <w:t>aws</w:t>
      </w:r>
      <w:proofErr w:type="spellEnd"/>
      <w:r>
        <w:t xml:space="preserve"> configure)</w:t>
      </w:r>
    </w:p>
    <w:p w14:paraId="45F3FE9C" w14:textId="77777777" w:rsidR="001670C4" w:rsidRDefault="001670C4" w:rsidP="001670C4">
      <w:pPr>
        <w:pStyle w:val="ListParagraph"/>
      </w:pPr>
      <w:r>
        <w:t>AWS Access Key ID [None]: AKIAU6GDZTMMTQB3UO43</w:t>
      </w:r>
    </w:p>
    <w:p w14:paraId="3C7B8B4D" w14:textId="77777777" w:rsidR="001670C4" w:rsidRDefault="001670C4" w:rsidP="001670C4">
      <w:pPr>
        <w:pStyle w:val="ListParagraph"/>
      </w:pPr>
      <w:r>
        <w:t>AWS Secret Access Key [None]: UKEm1QRhFZwRlulns99BaBdDck8cW5eaC5YBbiBr</w:t>
      </w:r>
    </w:p>
    <w:p w14:paraId="6A9BE0A3" w14:textId="77777777" w:rsidR="001670C4" w:rsidRDefault="001670C4" w:rsidP="001670C4">
      <w:pPr>
        <w:pStyle w:val="ListParagraph"/>
      </w:pPr>
      <w:r>
        <w:t>Default region name [None]: us-east-1</w:t>
      </w:r>
    </w:p>
    <w:p w14:paraId="7FBCFD22" w14:textId="7905BAFB" w:rsidR="00FE1917" w:rsidRDefault="001670C4" w:rsidP="001670C4">
      <w:pPr>
        <w:pStyle w:val="ListParagraph"/>
      </w:pPr>
      <w:r>
        <w:t>Default output format [None]: table</w:t>
      </w:r>
    </w:p>
    <w:p w14:paraId="063613C9" w14:textId="49F44A0F" w:rsidR="001670C4" w:rsidRDefault="001670C4" w:rsidP="001670C4">
      <w:pPr>
        <w:pStyle w:val="ListParagraph"/>
        <w:numPr>
          <w:ilvl w:val="0"/>
          <w:numId w:val="24"/>
        </w:numPr>
      </w:pPr>
      <w:r>
        <w:t>vi terraformblock.tf</w:t>
      </w:r>
    </w:p>
    <w:p w14:paraId="76D55B80" w14:textId="77777777" w:rsidR="001670C4" w:rsidRDefault="001670C4" w:rsidP="001670C4">
      <w:pPr>
        <w:pStyle w:val="ListParagraph"/>
      </w:pPr>
      <w:r>
        <w:t>terraform {</w:t>
      </w:r>
    </w:p>
    <w:p w14:paraId="722438D4" w14:textId="77777777" w:rsidR="001670C4" w:rsidRDefault="001670C4" w:rsidP="001670C4">
      <w:pPr>
        <w:pStyle w:val="ListParagraph"/>
      </w:pPr>
      <w:r>
        <w:t xml:space="preserve">  </w:t>
      </w:r>
      <w:proofErr w:type="spellStart"/>
      <w:r>
        <w:t>required_providers</w:t>
      </w:r>
      <w:proofErr w:type="spellEnd"/>
      <w:r>
        <w:t xml:space="preserve"> {</w:t>
      </w:r>
    </w:p>
    <w:p w14:paraId="72A51C9E" w14:textId="77777777" w:rsidR="001670C4" w:rsidRDefault="001670C4" w:rsidP="001670C4">
      <w:pPr>
        <w:pStyle w:val="ListParagraph"/>
      </w:pPr>
      <w:r>
        <w:t xml:space="preserve">    </w:t>
      </w:r>
      <w:proofErr w:type="spellStart"/>
      <w:r>
        <w:t>aws</w:t>
      </w:r>
      <w:proofErr w:type="spellEnd"/>
      <w:r>
        <w:t xml:space="preserve"> = {</w:t>
      </w:r>
    </w:p>
    <w:p w14:paraId="4347C020" w14:textId="77777777" w:rsidR="001670C4" w:rsidRDefault="001670C4" w:rsidP="001670C4">
      <w:pPr>
        <w:pStyle w:val="ListParagraph"/>
      </w:pPr>
      <w:r>
        <w:t xml:space="preserve">      source = "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>"</w:t>
      </w:r>
    </w:p>
    <w:p w14:paraId="32A266AA" w14:textId="77777777" w:rsidR="001670C4" w:rsidRDefault="001670C4" w:rsidP="001670C4">
      <w:pPr>
        <w:pStyle w:val="ListParagraph"/>
      </w:pPr>
      <w:r>
        <w:t xml:space="preserve">      version = "5.58.0"</w:t>
      </w:r>
    </w:p>
    <w:p w14:paraId="1B4955D6" w14:textId="77777777" w:rsidR="001670C4" w:rsidRDefault="001670C4" w:rsidP="001670C4">
      <w:pPr>
        <w:pStyle w:val="ListParagraph"/>
      </w:pPr>
      <w:r>
        <w:t xml:space="preserve">    }</w:t>
      </w:r>
    </w:p>
    <w:p w14:paraId="676EB08E" w14:textId="77777777" w:rsidR="001670C4" w:rsidRDefault="001670C4" w:rsidP="001670C4">
      <w:pPr>
        <w:pStyle w:val="ListParagraph"/>
      </w:pPr>
      <w:r>
        <w:t xml:space="preserve">  }</w:t>
      </w:r>
    </w:p>
    <w:p w14:paraId="3BDB319D" w14:textId="1C78322C" w:rsidR="001670C4" w:rsidRDefault="001670C4" w:rsidP="001670C4">
      <w:pPr>
        <w:pStyle w:val="ListParagraph"/>
      </w:pPr>
      <w:r>
        <w:t>}</w:t>
      </w:r>
    </w:p>
    <w:p w14:paraId="347D76AD" w14:textId="505D31EE" w:rsidR="001670C4" w:rsidRDefault="001670C4" w:rsidP="001670C4">
      <w:pPr>
        <w:pStyle w:val="ListParagraph"/>
        <w:numPr>
          <w:ilvl w:val="0"/>
          <w:numId w:val="24"/>
        </w:numPr>
      </w:pPr>
      <w:r>
        <w:t>vi provider.tf</w:t>
      </w:r>
    </w:p>
    <w:p w14:paraId="6C118ED2" w14:textId="77777777" w:rsidR="001670C4" w:rsidRDefault="001670C4" w:rsidP="001670C4">
      <w:pPr>
        <w:pStyle w:val="ListParagraph"/>
      </w:pPr>
      <w:r>
        <w:t>provider "</w:t>
      </w:r>
      <w:proofErr w:type="spellStart"/>
      <w:r>
        <w:t>aws</w:t>
      </w:r>
      <w:proofErr w:type="spellEnd"/>
      <w:r>
        <w:t>"{</w:t>
      </w:r>
    </w:p>
    <w:p w14:paraId="78A10A5E" w14:textId="77777777" w:rsidR="001670C4" w:rsidRDefault="001670C4" w:rsidP="001670C4">
      <w:pPr>
        <w:pStyle w:val="ListParagraph"/>
      </w:pPr>
      <w:r>
        <w:t>profile ="default"</w:t>
      </w:r>
    </w:p>
    <w:p w14:paraId="5517B08F" w14:textId="77777777" w:rsidR="001670C4" w:rsidRDefault="001670C4" w:rsidP="001670C4">
      <w:pPr>
        <w:pStyle w:val="ListParagraph"/>
      </w:pPr>
      <w:r>
        <w:t>region ="us-east-1"</w:t>
      </w:r>
    </w:p>
    <w:p w14:paraId="08DD33E5" w14:textId="77777777" w:rsidR="001670C4" w:rsidRDefault="001670C4" w:rsidP="001670C4">
      <w:pPr>
        <w:pStyle w:val="ListParagraph"/>
      </w:pPr>
      <w:r>
        <w:t>}</w:t>
      </w:r>
    </w:p>
    <w:p w14:paraId="7BA1657C" w14:textId="77777777" w:rsidR="008D39F6" w:rsidRDefault="008D39F6" w:rsidP="001670C4">
      <w:pPr>
        <w:pStyle w:val="ListParagraph"/>
      </w:pPr>
    </w:p>
    <w:p w14:paraId="3AEE22CE" w14:textId="77777777" w:rsidR="008D39F6" w:rsidRDefault="008D39F6" w:rsidP="001670C4">
      <w:pPr>
        <w:pStyle w:val="ListParagraph"/>
      </w:pPr>
    </w:p>
    <w:p w14:paraId="66A26897" w14:textId="77777777" w:rsidR="008D39F6" w:rsidRDefault="008D39F6" w:rsidP="001670C4">
      <w:pPr>
        <w:pStyle w:val="ListParagraph"/>
      </w:pPr>
    </w:p>
    <w:p w14:paraId="53100EB1" w14:textId="77777777" w:rsidR="008D39F6" w:rsidRDefault="008D39F6" w:rsidP="001670C4">
      <w:pPr>
        <w:pStyle w:val="ListParagraph"/>
      </w:pPr>
    </w:p>
    <w:p w14:paraId="56DB7A5E" w14:textId="77777777" w:rsidR="008D39F6" w:rsidRDefault="008D39F6" w:rsidP="001670C4">
      <w:pPr>
        <w:pStyle w:val="ListParagraph"/>
      </w:pPr>
    </w:p>
    <w:p w14:paraId="354793AB" w14:textId="77777777" w:rsidR="008D39F6" w:rsidRDefault="008D39F6" w:rsidP="001670C4">
      <w:pPr>
        <w:pStyle w:val="ListParagraph"/>
      </w:pPr>
    </w:p>
    <w:p w14:paraId="07511540" w14:textId="77777777" w:rsidR="008D39F6" w:rsidRDefault="008D39F6" w:rsidP="001670C4">
      <w:pPr>
        <w:pStyle w:val="ListParagraph"/>
      </w:pPr>
    </w:p>
    <w:p w14:paraId="083CC6AD" w14:textId="77777777" w:rsidR="008D39F6" w:rsidRDefault="008D39F6" w:rsidP="001670C4">
      <w:pPr>
        <w:pStyle w:val="ListParagraph"/>
      </w:pPr>
    </w:p>
    <w:p w14:paraId="22DCDD57" w14:textId="0BECA670" w:rsidR="001670C4" w:rsidRDefault="001670C4" w:rsidP="001670C4">
      <w:pPr>
        <w:pStyle w:val="ListParagraph"/>
        <w:numPr>
          <w:ilvl w:val="0"/>
          <w:numId w:val="24"/>
        </w:numPr>
      </w:pPr>
      <w:r>
        <w:lastRenderedPageBreak/>
        <w:t xml:space="preserve">vi </w:t>
      </w:r>
      <w:r w:rsidR="00B214F2">
        <w:t>resource.tf</w:t>
      </w:r>
    </w:p>
    <w:p w14:paraId="3F980DC8" w14:textId="77777777" w:rsidR="00A93BDC" w:rsidRDefault="00A93BDC" w:rsidP="00A93BDC">
      <w:pPr>
        <w:pStyle w:val="ListParagraph"/>
      </w:pPr>
      <w:r>
        <w:t>resource "</w:t>
      </w:r>
      <w:proofErr w:type="spellStart"/>
      <w:r>
        <w:t>aws_instance</w:t>
      </w:r>
      <w:proofErr w:type="spellEnd"/>
      <w:r>
        <w:t>" "</w:t>
      </w:r>
      <w:proofErr w:type="spellStart"/>
      <w:r>
        <w:t>my_instance</w:t>
      </w:r>
      <w:proofErr w:type="spellEnd"/>
      <w:r>
        <w:t>" {</w:t>
      </w:r>
    </w:p>
    <w:p w14:paraId="475582F4" w14:textId="77777777" w:rsidR="00A93BDC" w:rsidRDefault="00A93BDC" w:rsidP="00A93BDC">
      <w:pPr>
        <w:pStyle w:val="ListParagraph"/>
      </w:pPr>
      <w:r>
        <w:t xml:space="preserve">    count =5</w:t>
      </w:r>
    </w:p>
    <w:p w14:paraId="368DA78D" w14:textId="77777777" w:rsidR="00A93BDC" w:rsidRDefault="00A93BDC" w:rsidP="00A93BDC">
      <w:pPr>
        <w:pStyle w:val="ListParagraph"/>
      </w:pPr>
      <w:r>
        <w:t xml:space="preserve">    </w:t>
      </w:r>
      <w:proofErr w:type="spellStart"/>
      <w:r>
        <w:t>ami</w:t>
      </w:r>
      <w:proofErr w:type="spellEnd"/>
      <w:r>
        <w:t xml:space="preserve"> ="ami-04a81a99f5ec58529"</w:t>
      </w:r>
    </w:p>
    <w:p w14:paraId="7361AF0D" w14:textId="77777777" w:rsidR="00A93BDC" w:rsidRDefault="00A93BDC" w:rsidP="00A93BDC">
      <w:pPr>
        <w:pStyle w:val="ListParagraph"/>
      </w:pPr>
      <w:r>
        <w:t xml:space="preserve">    </w:t>
      </w:r>
      <w:proofErr w:type="spellStart"/>
      <w:r>
        <w:t>instance_type</w:t>
      </w:r>
      <w:proofErr w:type="spellEnd"/>
      <w:r>
        <w:t xml:space="preserve"> = "t</w:t>
      </w:r>
      <w:proofErr w:type="gramStart"/>
      <w:r>
        <w:t>2.micro</w:t>
      </w:r>
      <w:proofErr w:type="gramEnd"/>
      <w:r>
        <w:t>"</w:t>
      </w:r>
    </w:p>
    <w:p w14:paraId="058575F8" w14:textId="77777777" w:rsidR="00A93BDC" w:rsidRDefault="00A93BDC" w:rsidP="00A93BDC">
      <w:pPr>
        <w:pStyle w:val="ListParagraph"/>
      </w:pPr>
      <w:r>
        <w:t xml:space="preserve">    </w:t>
      </w:r>
      <w:proofErr w:type="spellStart"/>
      <w:r>
        <w:t>key_name</w:t>
      </w:r>
      <w:proofErr w:type="spellEnd"/>
      <w:r>
        <w:t xml:space="preserve"> ="D"</w:t>
      </w:r>
    </w:p>
    <w:p w14:paraId="6C0B6277" w14:textId="77777777" w:rsidR="00A93BDC" w:rsidRDefault="00A93BDC" w:rsidP="00A93BDC">
      <w:pPr>
        <w:pStyle w:val="ListParagraph"/>
      </w:pPr>
      <w:r>
        <w:t xml:space="preserve">    tags = {</w:t>
      </w:r>
    </w:p>
    <w:p w14:paraId="0BCD51FD" w14:textId="77777777" w:rsidR="00A93BDC" w:rsidRDefault="00A93BDC" w:rsidP="00A93BDC">
      <w:pPr>
        <w:pStyle w:val="ListParagraph"/>
      </w:pPr>
      <w:r>
        <w:t xml:space="preserve">      Name ="terraform-${</w:t>
      </w:r>
      <w:proofErr w:type="gramStart"/>
      <w:r>
        <w:t>count.index</w:t>
      </w:r>
      <w:proofErr w:type="gramEnd"/>
      <w:r>
        <w:t>+1}"</w:t>
      </w:r>
    </w:p>
    <w:p w14:paraId="5ECF19F8" w14:textId="77777777" w:rsidR="00A93BDC" w:rsidRDefault="00A93BDC" w:rsidP="00A93BDC">
      <w:pPr>
        <w:pStyle w:val="ListParagraph"/>
      </w:pPr>
      <w:r>
        <w:t xml:space="preserve">    }</w:t>
      </w:r>
    </w:p>
    <w:p w14:paraId="4A242EBD" w14:textId="77777777" w:rsidR="00A93BDC" w:rsidRDefault="00A93BDC" w:rsidP="00A93BDC">
      <w:pPr>
        <w:pStyle w:val="ListParagraph"/>
      </w:pPr>
      <w:r>
        <w:t xml:space="preserve">  </w:t>
      </w:r>
    </w:p>
    <w:p w14:paraId="7D189B45" w14:textId="56D661B1" w:rsidR="00A93BDC" w:rsidRDefault="00A93BDC" w:rsidP="00A93BDC">
      <w:pPr>
        <w:pStyle w:val="ListParagraph"/>
      </w:pPr>
      <w:r>
        <w:t>}</w:t>
      </w:r>
    </w:p>
    <w:p w14:paraId="7901CB01" w14:textId="653095BD" w:rsidR="008D39F6" w:rsidRDefault="008D39F6" w:rsidP="008D39F6">
      <w:pPr>
        <w:pStyle w:val="ListParagraph"/>
        <w:numPr>
          <w:ilvl w:val="0"/>
          <w:numId w:val="24"/>
        </w:numPr>
      </w:pPr>
    </w:p>
    <w:p w14:paraId="272FB5FB" w14:textId="080B9C52" w:rsidR="00A93BDC" w:rsidRDefault="00A93BDC" w:rsidP="00A93BDC">
      <w:pPr>
        <w:pStyle w:val="ListParagraph"/>
        <w:numPr>
          <w:ilvl w:val="0"/>
          <w:numId w:val="24"/>
        </w:numPr>
      </w:pPr>
      <w:r>
        <w:t>creating multiple instance</w:t>
      </w:r>
    </w:p>
    <w:p w14:paraId="5E65BF70" w14:textId="77777777" w:rsidR="008D39F6" w:rsidRDefault="008D39F6" w:rsidP="008D39F6">
      <w:pPr>
        <w:ind w:left="360"/>
      </w:pPr>
    </w:p>
    <w:p w14:paraId="4400553D" w14:textId="42D61F47" w:rsidR="008D39F6" w:rsidRDefault="008D39F6" w:rsidP="008D39F6">
      <w:pPr>
        <w:pStyle w:val="ListParagraph"/>
      </w:pPr>
      <w:r>
        <w:rPr>
          <w:noProof/>
        </w:rPr>
        <w:drawing>
          <wp:inline distT="0" distB="0" distL="0" distR="0" wp14:anchorId="2B7AB8D7" wp14:editId="13BCE26A">
            <wp:extent cx="6073140" cy="3765217"/>
            <wp:effectExtent l="0" t="0" r="3810" b="6985"/>
            <wp:docPr id="632795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95727" name="Picture 6327957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057" cy="376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15A3" w14:textId="01921801" w:rsidR="008D39F6" w:rsidRDefault="008D39F6" w:rsidP="008D39F6"/>
    <w:p w14:paraId="5E262AC8" w14:textId="77777777" w:rsidR="008D39F6" w:rsidRDefault="008D39F6" w:rsidP="008D39F6">
      <w:pPr>
        <w:pStyle w:val="ListParagraph"/>
        <w:numPr>
          <w:ilvl w:val="0"/>
          <w:numId w:val="24"/>
        </w:numPr>
      </w:pPr>
      <w:r>
        <w:t>created 5-ec2 instance</w:t>
      </w:r>
    </w:p>
    <w:p w14:paraId="318A94BE" w14:textId="77777777" w:rsidR="008D39F6" w:rsidRDefault="008D39F6" w:rsidP="008D39F6"/>
    <w:p w14:paraId="11103D6B" w14:textId="1CFDB611" w:rsidR="008D39F6" w:rsidRDefault="008D39F6" w:rsidP="008D39F6">
      <w:pPr>
        <w:pStyle w:val="ListParagraph"/>
      </w:pPr>
      <w:r>
        <w:rPr>
          <w:noProof/>
        </w:rPr>
        <w:drawing>
          <wp:inline distT="0" distB="0" distL="0" distR="0" wp14:anchorId="4C3E7614" wp14:editId="13ED5AB1">
            <wp:extent cx="6365348" cy="929640"/>
            <wp:effectExtent l="0" t="0" r="0" b="3810"/>
            <wp:docPr id="2655386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38644" name="Picture 26553864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142" cy="93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CC20DA" w14:textId="77777777" w:rsidR="00A93BDC" w:rsidRDefault="00A93BDC" w:rsidP="00A93BDC">
      <w:pPr>
        <w:pStyle w:val="ListParagraph"/>
      </w:pPr>
    </w:p>
    <w:p w14:paraId="4E97991B" w14:textId="77777777" w:rsidR="001670C4" w:rsidRPr="007041F4" w:rsidRDefault="001670C4" w:rsidP="001670C4">
      <w:pPr>
        <w:pStyle w:val="ListParagraph"/>
      </w:pPr>
    </w:p>
    <w:sectPr w:rsidR="001670C4" w:rsidRPr="00704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7415C95"/>
    <w:multiLevelType w:val="hybridMultilevel"/>
    <w:tmpl w:val="9D22D308"/>
    <w:lvl w:ilvl="0" w:tplc="411AD81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27794106">
    <w:abstractNumId w:val="19"/>
  </w:num>
  <w:num w:numId="2" w16cid:durableId="2053848244">
    <w:abstractNumId w:val="12"/>
  </w:num>
  <w:num w:numId="3" w16cid:durableId="2079814607">
    <w:abstractNumId w:val="10"/>
  </w:num>
  <w:num w:numId="4" w16cid:durableId="2039625092">
    <w:abstractNumId w:val="21"/>
  </w:num>
  <w:num w:numId="5" w16cid:durableId="740905117">
    <w:abstractNumId w:val="13"/>
  </w:num>
  <w:num w:numId="6" w16cid:durableId="1398094843">
    <w:abstractNumId w:val="16"/>
  </w:num>
  <w:num w:numId="7" w16cid:durableId="1563445498">
    <w:abstractNumId w:val="18"/>
  </w:num>
  <w:num w:numId="8" w16cid:durableId="1412315926">
    <w:abstractNumId w:val="9"/>
  </w:num>
  <w:num w:numId="9" w16cid:durableId="1007251831">
    <w:abstractNumId w:val="7"/>
  </w:num>
  <w:num w:numId="10" w16cid:durableId="897471869">
    <w:abstractNumId w:val="6"/>
  </w:num>
  <w:num w:numId="11" w16cid:durableId="1272929416">
    <w:abstractNumId w:val="5"/>
  </w:num>
  <w:num w:numId="12" w16cid:durableId="1310671851">
    <w:abstractNumId w:val="4"/>
  </w:num>
  <w:num w:numId="13" w16cid:durableId="320694234">
    <w:abstractNumId w:val="8"/>
  </w:num>
  <w:num w:numId="14" w16cid:durableId="947350454">
    <w:abstractNumId w:val="3"/>
  </w:num>
  <w:num w:numId="15" w16cid:durableId="976688169">
    <w:abstractNumId w:val="2"/>
  </w:num>
  <w:num w:numId="16" w16cid:durableId="864054138">
    <w:abstractNumId w:val="1"/>
  </w:num>
  <w:num w:numId="17" w16cid:durableId="1512992977">
    <w:abstractNumId w:val="0"/>
  </w:num>
  <w:num w:numId="18" w16cid:durableId="411977595">
    <w:abstractNumId w:val="14"/>
  </w:num>
  <w:num w:numId="19" w16cid:durableId="1411535138">
    <w:abstractNumId w:val="15"/>
  </w:num>
  <w:num w:numId="20" w16cid:durableId="537284381">
    <w:abstractNumId w:val="20"/>
  </w:num>
  <w:num w:numId="21" w16cid:durableId="716199114">
    <w:abstractNumId w:val="17"/>
  </w:num>
  <w:num w:numId="22" w16cid:durableId="1205630933">
    <w:abstractNumId w:val="11"/>
  </w:num>
  <w:num w:numId="23" w16cid:durableId="103616166">
    <w:abstractNumId w:val="23"/>
  </w:num>
  <w:num w:numId="24" w16cid:durableId="157824786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96"/>
    <w:rsid w:val="00091096"/>
    <w:rsid w:val="001670C4"/>
    <w:rsid w:val="001903B3"/>
    <w:rsid w:val="001C55B5"/>
    <w:rsid w:val="00645252"/>
    <w:rsid w:val="006D3D74"/>
    <w:rsid w:val="007041F4"/>
    <w:rsid w:val="0083569A"/>
    <w:rsid w:val="008D39F6"/>
    <w:rsid w:val="00A509B7"/>
    <w:rsid w:val="00A9204E"/>
    <w:rsid w:val="00A93BDC"/>
    <w:rsid w:val="00B214F2"/>
    <w:rsid w:val="00FE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C3FE9"/>
  <w15:chartTrackingRefBased/>
  <w15:docId w15:val="{87A28A78-1858-464F-8FBF-4E14265B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091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IN%7bC412575C-5E9F-4840-A7D7-4F58E4DF360E%7d\%7b8E92CD39-B661-4160-9EDC-DD5634711488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{8E92CD39-B661-4160-9EDC-DD5634711488}tf02786999_win32.dotx</Template>
  <TotalTime>108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charan prathi</dc:creator>
  <cp:keywords/>
  <dc:description/>
  <cp:lastModifiedBy>Ram charan prathi</cp:lastModifiedBy>
  <cp:revision>1</cp:revision>
  <dcterms:created xsi:type="dcterms:W3CDTF">2024-07-16T08:24:00Z</dcterms:created>
  <dcterms:modified xsi:type="dcterms:W3CDTF">2024-07-16T10:24:00Z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